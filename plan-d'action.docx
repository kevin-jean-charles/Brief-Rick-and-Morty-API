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A6C" w:rsidRDefault="00351A6C" w:rsidP="00351A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1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Page listant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</w:rPr>
        <w:t>tout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les épisodes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=&gt;</w:t>
      </w:r>
    </w:p>
    <w:p w:rsidR="00351A6C" w:rsidRDefault="00351A6C" w:rsidP="00351A6C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Le nom des épisodes doit être cliquable pour visualiser les détails de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l'épisode:</w:t>
      </w:r>
      <w:proofErr w:type="gramEnd"/>
    </w:p>
    <w:p w:rsidR="00351A6C" w:rsidRDefault="00351A6C" w:rsidP="00351A6C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Les personnages présents dans l'épisode (photo, nom,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genre,  espèce</w:t>
      </w:r>
      <w:proofErr w:type="gramEnd"/>
      <w:r>
        <w:rPr>
          <w:rFonts w:ascii="AppleSystemUIFont" w:hAnsi="AppleSystemUIFont" w:cs="AppleSystemUIFont"/>
          <w:sz w:val="26"/>
          <w:szCs w:val="26"/>
        </w:rPr>
        <w:t>, type)</w:t>
      </w:r>
    </w:p>
    <w:p w:rsidR="00351A6C" w:rsidRDefault="00351A6C" w:rsidP="00351A6C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Et surtout les personnages présents dans l'épisode (photo, nom, genre, espèce, type)</w:t>
      </w:r>
    </w:p>
    <w:p w:rsidR="00351A6C" w:rsidRDefault="00351A6C" w:rsidP="00351A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351A6C" w:rsidRDefault="00351A6C" w:rsidP="00351A6C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Créer un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sélecteur(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dropdown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radio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button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ou autre) pour n'afficher:</w:t>
      </w:r>
    </w:p>
    <w:p w:rsidR="00351A6C" w:rsidRDefault="00351A6C" w:rsidP="00351A6C">
      <w:pPr>
        <w:numPr>
          <w:ilvl w:val="2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Afficher que les noms des épisodes d'une saison précis</w:t>
      </w:r>
    </w:p>
    <w:p w:rsidR="00351A6C" w:rsidRDefault="00351A6C" w:rsidP="00351A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351A6C" w:rsidRDefault="00351A6C" w:rsidP="00351A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351A6C" w:rsidRDefault="00351A6C" w:rsidP="00351A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——————————————————————————————</w:t>
      </w:r>
    </w:p>
    <w:p w:rsidR="00351A6C" w:rsidRDefault="00351A6C" w:rsidP="00351A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351A6C" w:rsidRDefault="00351A6C" w:rsidP="00351A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1 page listant tout ou partie des personnages =&gt;</w:t>
      </w:r>
    </w:p>
    <w:p w:rsidR="00351A6C" w:rsidRDefault="00351A6C" w:rsidP="00351A6C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le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nom des personnages doit être cliquable pour permettre de visualiser ses détails :</w:t>
      </w:r>
    </w:p>
    <w:p w:rsidR="00351A6C" w:rsidRDefault="00351A6C" w:rsidP="00351A6C">
      <w:pPr>
        <w:numPr>
          <w:ilvl w:val="2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Nom,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espèce, type, genre, planète d'origine,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dernier lieux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de positionnement connu</w:t>
      </w:r>
    </w:p>
    <w:p w:rsidR="00351A6C" w:rsidRDefault="00351A6C" w:rsidP="00351A6C">
      <w:pPr>
        <w:numPr>
          <w:ilvl w:val="2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les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épisodes dans le(s)quel(s) le personnage apparait</w:t>
      </w:r>
    </w:p>
    <w:p w:rsidR="00351A6C" w:rsidRDefault="00351A6C" w:rsidP="00351A6C">
      <w:pPr>
        <w:numPr>
          <w:ilvl w:val="2"/>
          <w:numId w:val="3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sélecteur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pour n'afficher que les noms des personnages d'une espèce précise:</w:t>
      </w:r>
    </w:p>
    <w:p w:rsidR="00351A6C" w:rsidRDefault="00351A6C" w:rsidP="00351A6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(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bonus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selecteur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status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selecteur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genre,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selecteur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planète d'origine)</w:t>
      </w:r>
    </w:p>
    <w:p w:rsidR="00351A6C" w:rsidRDefault="00351A6C" w:rsidP="00351A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351A6C" w:rsidRDefault="00351A6C" w:rsidP="00351A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——————————————————————————————</w:t>
      </w:r>
    </w:p>
    <w:p w:rsidR="00351A6C" w:rsidRDefault="00351A6C" w:rsidP="00351A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351A6C" w:rsidRDefault="00351A6C" w:rsidP="00351A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1 page listant tout ou partie des lieux =&gt;</w:t>
      </w:r>
    </w:p>
    <w:p w:rsidR="00351A6C" w:rsidRDefault="00351A6C" w:rsidP="00351A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ab/>
        <w:t xml:space="preserve">- le nom des lieux doit être cliquable pour permettre de visualiser ses détails : </w:t>
      </w:r>
    </w:p>
    <w:p w:rsidR="00351A6C" w:rsidRDefault="00351A6C" w:rsidP="00351A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- nom, type, dimension, habitants</w:t>
      </w:r>
    </w:p>
    <w:p w:rsidR="00351A6C" w:rsidRDefault="00351A6C" w:rsidP="00351A6C">
      <w:pPr>
        <w:numPr>
          <w:ilvl w:val="2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Mettre en place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selecteur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dropdown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radio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button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ou autre) pour n'afficher que les noms des lieux d'un type précis.</w:t>
      </w:r>
    </w:p>
    <w:p w:rsidR="00351A6C" w:rsidRDefault="00351A6C" w:rsidP="00351A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——————————————————————————————</w:t>
      </w:r>
    </w:p>
    <w:p w:rsidR="00351A6C" w:rsidRDefault="00351A6C" w:rsidP="00351A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351A6C" w:rsidRDefault="00351A6C" w:rsidP="00351A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1 page d'accueil pour rediriger vers les autres pages</w:t>
      </w:r>
    </w:p>
    <w:p w:rsidR="00644AB5" w:rsidRDefault="00644AB5">
      <w:bookmarkStart w:id="0" w:name="_GoBack"/>
      <w:bookmarkEnd w:id="0"/>
    </w:p>
    <w:sectPr w:rsidR="00644AB5" w:rsidSect="005D6DE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00000067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000000CB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0000012F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6C"/>
    <w:rsid w:val="000C78D2"/>
    <w:rsid w:val="00351A6C"/>
    <w:rsid w:val="0064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3348E53-2885-9541-9FA1-B0395503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2021-03-24T10:43:00Z</dcterms:created>
  <dcterms:modified xsi:type="dcterms:W3CDTF">2021-03-24T10:43:00Z</dcterms:modified>
</cp:coreProperties>
</file>